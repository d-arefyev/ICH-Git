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6BE2" w14:textId="77777777" w:rsidR="00874F14" w:rsidRPr="00874F14" w:rsidRDefault="00874F14" w:rsidP="00874F14">
      <w:pPr>
        <w:rPr>
          <w:rFonts w:ascii="Times New Roman" w:eastAsia="Times New Roman" w:hAnsi="Times New Roman" w:cs="Times New Roman"/>
          <w:lang w:eastAsia="ru-RU"/>
        </w:rPr>
      </w:pPr>
      <w:r w:rsidRPr="00874F14">
        <w:rPr>
          <w:rFonts w:ascii="Calibri" w:eastAsia="Times New Roman" w:hAnsi="Calibri" w:cs="Calibri"/>
          <w:b/>
          <w:bCs/>
          <w:color w:val="0B0B0B"/>
          <w:sz w:val="36"/>
          <w:szCs w:val="36"/>
          <w:lang w:eastAsia="ru-RU"/>
        </w:rPr>
        <w:t>Algorithms: ДЗ-2 (morning) Денис Арефьев</w:t>
      </w:r>
    </w:p>
    <w:p w14:paraId="3AE2AF65" w14:textId="77777777" w:rsidR="00065728" w:rsidRPr="00065728" w:rsidRDefault="00065728" w:rsidP="00065728">
      <w:pPr>
        <w:autoSpaceDE w:val="0"/>
        <w:autoSpaceDN w:val="0"/>
        <w:adjustRightInd w:val="0"/>
        <w:spacing w:after="120"/>
        <w:rPr>
          <w:rFonts w:cstheme="minorHAnsi"/>
          <w:color w:val="191919"/>
          <w:lang w:val="ru-RU"/>
        </w:rPr>
      </w:pPr>
    </w:p>
    <w:p w14:paraId="4518981C" w14:textId="223D0235" w:rsidR="00065728" w:rsidRPr="00AF4EF7" w:rsidRDefault="00065728" w:rsidP="0006572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b/>
          <w:bCs/>
          <w:color w:val="191919"/>
          <w:lang w:val="ru-RU"/>
        </w:rPr>
      </w:pPr>
      <w:r w:rsidRPr="00AF4EF7">
        <w:rPr>
          <w:rFonts w:cstheme="minorHAnsi"/>
          <w:b/>
          <w:bCs/>
          <w:color w:val="191919"/>
          <w:lang w:val="ru-RU"/>
        </w:rPr>
        <w:t>Создать файл Google Docs, ответить на вопросы ниже.</w:t>
      </w:r>
    </w:p>
    <w:p w14:paraId="198A64E0" w14:textId="77777777" w:rsidR="002B0CDA" w:rsidRPr="00065728" w:rsidRDefault="002B0CDA" w:rsidP="002B0CDA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theme="minorHAnsi"/>
          <w:color w:val="191919"/>
          <w:lang w:val="ru-RU"/>
        </w:rPr>
      </w:pPr>
    </w:p>
    <w:p w14:paraId="4AC71F28" w14:textId="79A2B5DC" w:rsidR="00065728" w:rsidRPr="00AF4EF7" w:rsidRDefault="00065728" w:rsidP="0006572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b/>
          <w:bCs/>
          <w:color w:val="191919"/>
          <w:lang w:val="ru-RU"/>
        </w:rPr>
      </w:pPr>
      <w:r w:rsidRPr="00AF4EF7">
        <w:rPr>
          <w:rFonts w:cstheme="minorHAnsi"/>
          <w:b/>
          <w:bCs/>
          <w:color w:val="191919"/>
          <w:lang w:val="ru-RU"/>
        </w:rPr>
        <w:t>Познакомиться с </w:t>
      </w:r>
      <w:hyperlink r:id="rId5" w:history="1">
        <w:r w:rsidRPr="00AF4EF7">
          <w:rPr>
            <w:rFonts w:cstheme="minorHAnsi"/>
            <w:b/>
            <w:bCs/>
            <w:color w:val="191919"/>
            <w:lang w:val="ru-RU"/>
          </w:rPr>
          <w:t>Задачей коммивояжёра</w:t>
        </w:r>
      </w:hyperlink>
      <w:r w:rsidRPr="00AF4EF7">
        <w:rPr>
          <w:rFonts w:cstheme="minorHAnsi"/>
          <w:b/>
          <w:bCs/>
          <w:color w:val="191919"/>
          <w:lang w:val="ru-RU"/>
        </w:rPr>
        <w:t>. Объясните своими словами, какова ее сложность? </w:t>
      </w:r>
    </w:p>
    <w:p w14:paraId="50F6AC4E" w14:textId="77777777" w:rsidR="002B0CDA" w:rsidRDefault="002B0CDA" w:rsidP="002B0CDA">
      <w:pPr>
        <w:pStyle w:val="a3"/>
        <w:ind w:left="284"/>
        <w:rPr>
          <w:rFonts w:eastAsia="Times New Roman" w:cstheme="minorHAnsi"/>
          <w:lang w:eastAsia="ru-RU"/>
        </w:rPr>
      </w:pPr>
    </w:p>
    <w:p w14:paraId="1030F6F1" w14:textId="343ADB2A" w:rsidR="002B0CDA" w:rsidRPr="002B0CDA" w:rsidRDefault="002B0CDA" w:rsidP="002B0CDA">
      <w:pPr>
        <w:pStyle w:val="a3"/>
        <w:ind w:left="284"/>
        <w:rPr>
          <w:rFonts w:eastAsia="Times New Roman" w:cstheme="minorHAnsi"/>
          <w:lang w:eastAsia="ru-RU"/>
        </w:rPr>
      </w:pPr>
      <w:r w:rsidRPr="002B0CDA">
        <w:rPr>
          <w:rFonts w:eastAsia="Times New Roman" w:cstheme="minorHAnsi"/>
          <w:lang w:eastAsia="ru-RU"/>
        </w:rPr>
        <w:t>Задача коммивояжёра является одной из самых известных NP-трудных задач в теории вычислительной сложности. Это означает, что нахождение точного оптимального решения для большого числа городов крайне сложно и требует много вычислительных ресурсов. В реальных приложениях для решения такой задачи часто используются приближенные методы или алгоритмы, которые находят "достаточно хорошие" решения в разумное время.</w:t>
      </w:r>
    </w:p>
    <w:p w14:paraId="7227ACE8" w14:textId="77777777" w:rsidR="002B0CDA" w:rsidRPr="002B0CDA" w:rsidRDefault="002B0CDA" w:rsidP="002B0CDA">
      <w:pPr>
        <w:autoSpaceDE w:val="0"/>
        <w:autoSpaceDN w:val="0"/>
        <w:adjustRightInd w:val="0"/>
        <w:ind w:left="284"/>
        <w:rPr>
          <w:rFonts w:cstheme="minorHAnsi"/>
          <w:color w:val="191919"/>
        </w:rPr>
      </w:pPr>
    </w:p>
    <w:p w14:paraId="34B6DBA5" w14:textId="001230DD" w:rsidR="00065728" w:rsidRPr="00AF4EF7" w:rsidRDefault="00065728" w:rsidP="002B0CD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b/>
          <w:bCs/>
          <w:color w:val="191919"/>
          <w:lang w:val="ru-RU"/>
        </w:rPr>
      </w:pPr>
      <w:r w:rsidRPr="00AF4EF7">
        <w:rPr>
          <w:rFonts w:cstheme="minorHAnsi"/>
          <w:b/>
          <w:bCs/>
          <w:color w:val="191919"/>
          <w:lang w:val="ru-RU"/>
        </w:rPr>
        <w:t>Решить практические задачи 1-4: какова временная сложность?</w:t>
      </w:r>
    </w:p>
    <w:p w14:paraId="0BD02FE4" w14:textId="726B47BE" w:rsidR="002B0CDA" w:rsidRDefault="00065728">
      <w:pPr>
        <w:rPr>
          <w:rFonts w:cstheme="minorHAnsi"/>
          <w:lang w:val="ru-RU"/>
        </w:rPr>
      </w:pPr>
      <w:r w:rsidRPr="00065728">
        <w:rPr>
          <w:rFonts w:cstheme="minorHAnsi"/>
          <w:noProof/>
          <w:lang w:val="ru-RU"/>
        </w:rPr>
        <w:drawing>
          <wp:inline distT="0" distB="0" distL="0" distR="0" wp14:anchorId="33DFC028" wp14:editId="5C166126">
            <wp:extent cx="4331460" cy="24075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42" cy="24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30BF" w14:textId="77777777" w:rsidR="00AF4EF7" w:rsidRDefault="00AF4EF7">
      <w:pPr>
        <w:rPr>
          <w:rFonts w:cstheme="minorHAnsi"/>
          <w:lang w:val="ru-RU"/>
        </w:rPr>
      </w:pPr>
    </w:p>
    <w:p w14:paraId="164F95F0" w14:textId="0637D03D" w:rsidR="00AF4EF7" w:rsidRPr="00AF4EF7" w:rsidRDefault="00AF4EF7" w:rsidP="00AF4EF7">
      <w:pPr>
        <w:rPr>
          <w:rFonts w:cstheme="minorHAnsi"/>
          <w:b/>
          <w:bCs/>
          <w:lang w:val="ru-RU"/>
        </w:rPr>
      </w:pPr>
      <w:r w:rsidRPr="00AF4EF7">
        <w:rPr>
          <w:rFonts w:cstheme="minorHAnsi"/>
          <w:b/>
          <w:bCs/>
          <w:lang w:val="en-US"/>
        </w:rPr>
        <w:t>Task#1:</w:t>
      </w:r>
    </w:p>
    <w:p w14:paraId="723DDD04" w14:textId="31C3BF6D" w:rsidR="00AF4EF7" w:rsidRPr="00AF4EF7" w:rsidRDefault="00AF4EF7" w:rsidP="00AF4EF7">
      <w:pPr>
        <w:pStyle w:val="a3"/>
        <w:numPr>
          <w:ilvl w:val="0"/>
          <w:numId w:val="5"/>
        </w:num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>Внешний цикл выполняется от i = 1 до i = n, то есть он выполняется n раз.</w:t>
      </w:r>
    </w:p>
    <w:p w14:paraId="4A54E1E8" w14:textId="6162C47D" w:rsidR="00AF4EF7" w:rsidRPr="00AF4EF7" w:rsidRDefault="00AF4EF7" w:rsidP="00AF4EF7">
      <w:pPr>
        <w:pStyle w:val="a3"/>
        <w:numPr>
          <w:ilvl w:val="0"/>
          <w:numId w:val="5"/>
        </w:num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>Внутренний цикл выполняется от j = 1 до j = n, но он прерывается после первой итерации. Таким образом, он фактически выполняется только один раз для каждого i.</w:t>
      </w:r>
    </w:p>
    <w:p w14:paraId="10EEE5A6" w14:textId="437A4796" w:rsidR="00AF4EF7" w:rsidRPr="00AF4EF7" w:rsidRDefault="00AF4EF7" w:rsidP="00AF4EF7">
      <w:pPr>
        <w:pStyle w:val="a3"/>
        <w:numPr>
          <w:ilvl w:val="0"/>
          <w:numId w:val="5"/>
        </w:num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>Временная сложность определяется внешним циклом.</w:t>
      </w:r>
    </w:p>
    <w:p w14:paraId="6D3A44B5" w14:textId="43804BFC" w:rsidR="00AF4EF7" w:rsidRDefault="00AF4EF7" w:rsidP="00AF4EF7">
      <w:p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>Временная сложность:</w:t>
      </w:r>
      <w:r>
        <w:rPr>
          <w:rFonts w:cstheme="minorHAnsi"/>
          <w:lang w:val="en-US"/>
        </w:rPr>
        <w:t xml:space="preserve"> </w:t>
      </w:r>
      <w:r w:rsidRPr="00AF4EF7">
        <w:rPr>
          <w:rFonts w:cstheme="minorHAnsi"/>
          <w:lang w:val="ru-RU"/>
        </w:rPr>
        <w:t>O(n)</w:t>
      </w:r>
    </w:p>
    <w:p w14:paraId="136B05A1" w14:textId="6F529507" w:rsidR="00AF4EF7" w:rsidRDefault="00AF4EF7">
      <w:pPr>
        <w:rPr>
          <w:rFonts w:cstheme="minorHAnsi"/>
          <w:lang w:val="ru-RU"/>
        </w:rPr>
      </w:pPr>
    </w:p>
    <w:p w14:paraId="4E2C13AB" w14:textId="4E267739" w:rsidR="00AF4EF7" w:rsidRPr="00AF4EF7" w:rsidRDefault="00AF4EF7">
      <w:pPr>
        <w:rPr>
          <w:rFonts w:cstheme="minorHAnsi"/>
          <w:b/>
          <w:bCs/>
          <w:lang w:val="en-US"/>
        </w:rPr>
      </w:pPr>
      <w:r w:rsidRPr="00AF4EF7">
        <w:rPr>
          <w:rFonts w:cstheme="minorHAnsi"/>
          <w:b/>
          <w:bCs/>
          <w:lang w:val="en-US"/>
        </w:rPr>
        <w:t>Task#2</w:t>
      </w:r>
    </w:p>
    <w:p w14:paraId="75DD57EF" w14:textId="6C39CDBE" w:rsidR="00AF4EF7" w:rsidRPr="00AF4EF7" w:rsidRDefault="00AF4EF7" w:rsidP="00AF4EF7">
      <w:pPr>
        <w:pStyle w:val="a3"/>
        <w:numPr>
          <w:ilvl w:val="0"/>
          <w:numId w:val="6"/>
        </w:num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 xml:space="preserve">Внешний цикл выполняется от </w:t>
      </w:r>
      <w:r w:rsidRPr="00AF4EF7">
        <w:rPr>
          <w:rFonts w:cstheme="minorHAnsi"/>
          <w:lang w:val="en-US"/>
        </w:rPr>
        <w:t>i</w:t>
      </w:r>
      <w:r w:rsidRPr="00AF4EF7">
        <w:rPr>
          <w:rFonts w:cstheme="minorHAnsi"/>
          <w:lang w:val="ru-RU"/>
        </w:rPr>
        <w:t xml:space="preserve"> = </w:t>
      </w:r>
      <w:r w:rsidRPr="00AF4EF7">
        <w:rPr>
          <w:rFonts w:cstheme="minorHAnsi"/>
          <w:lang w:val="en-US"/>
        </w:rPr>
        <w:t>n</w:t>
      </w:r>
      <w:r w:rsidRPr="00AF4EF7">
        <w:rPr>
          <w:rFonts w:cstheme="minorHAnsi"/>
          <w:lang w:val="ru-RU"/>
        </w:rPr>
        <w:t xml:space="preserve">/2 до </w:t>
      </w:r>
      <w:r w:rsidRPr="00AF4EF7">
        <w:rPr>
          <w:rFonts w:cstheme="minorHAnsi"/>
          <w:lang w:val="en-US"/>
        </w:rPr>
        <w:t>i</w:t>
      </w:r>
      <w:r w:rsidRPr="00AF4EF7">
        <w:rPr>
          <w:rFonts w:cstheme="minorHAnsi"/>
          <w:lang w:val="ru-RU"/>
        </w:rPr>
        <w:t xml:space="preserve"> = </w:t>
      </w:r>
      <w:r w:rsidRPr="00AF4EF7">
        <w:rPr>
          <w:rFonts w:cstheme="minorHAnsi"/>
          <w:lang w:val="en-US"/>
        </w:rPr>
        <w:t>n</w:t>
      </w:r>
      <w:r w:rsidRPr="00AF4EF7">
        <w:rPr>
          <w:rFonts w:cstheme="minorHAnsi"/>
          <w:lang w:val="ru-RU"/>
        </w:rPr>
        <w:t xml:space="preserve">, то есть он выполняется </w:t>
      </w:r>
      <w:r w:rsidRPr="00AF4EF7">
        <w:rPr>
          <w:rFonts w:cstheme="minorHAnsi"/>
          <w:lang w:val="en-US"/>
        </w:rPr>
        <w:t>n</w:t>
      </w:r>
      <w:r w:rsidRPr="00AF4EF7">
        <w:rPr>
          <w:rFonts w:cstheme="minorHAnsi"/>
          <w:lang w:val="ru-RU"/>
        </w:rPr>
        <w:t xml:space="preserve">/2 раз, что равно </w:t>
      </w:r>
      <w:r w:rsidRPr="00AF4EF7">
        <w:rPr>
          <w:rFonts w:cstheme="minorHAnsi"/>
          <w:lang w:val="en-US"/>
        </w:rPr>
        <w:t>O</w:t>
      </w:r>
      <w:r w:rsidRPr="00AF4EF7">
        <w:rPr>
          <w:rFonts w:cstheme="minorHAnsi"/>
          <w:lang w:val="ru-RU"/>
        </w:rPr>
        <w:t>(</w:t>
      </w:r>
      <w:r w:rsidRPr="00AF4EF7">
        <w:rPr>
          <w:rFonts w:cstheme="minorHAnsi"/>
          <w:lang w:val="en-US"/>
        </w:rPr>
        <w:t>n</w:t>
      </w:r>
      <w:r w:rsidRPr="00AF4EF7">
        <w:rPr>
          <w:rFonts w:cstheme="minorHAnsi"/>
          <w:lang w:val="ru-RU"/>
        </w:rPr>
        <w:t>).</w:t>
      </w:r>
    </w:p>
    <w:p w14:paraId="47835F10" w14:textId="35CC9B60" w:rsidR="00AF4EF7" w:rsidRPr="00AF4EF7" w:rsidRDefault="00AF4EF7" w:rsidP="00AF4EF7">
      <w:pPr>
        <w:pStyle w:val="a3"/>
        <w:numPr>
          <w:ilvl w:val="0"/>
          <w:numId w:val="6"/>
        </w:num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 xml:space="preserve">Внутренний цикл удваивает значение </w:t>
      </w:r>
      <w:r w:rsidRPr="00AF4EF7">
        <w:rPr>
          <w:rFonts w:cstheme="minorHAnsi"/>
          <w:lang w:val="en-US"/>
        </w:rPr>
        <w:t>j</w:t>
      </w:r>
      <w:r w:rsidRPr="00AF4EF7">
        <w:rPr>
          <w:rFonts w:cstheme="minorHAnsi"/>
          <w:lang w:val="ru-RU"/>
        </w:rPr>
        <w:t xml:space="preserve"> на каждой итерации (геометрическая прогрессия), поэтому он выполняется </w:t>
      </w:r>
      <w:r w:rsidRPr="00AF4EF7">
        <w:rPr>
          <w:rFonts w:cstheme="minorHAnsi"/>
          <w:lang w:val="en-US"/>
        </w:rPr>
        <w:t>O</w:t>
      </w:r>
      <w:r w:rsidRPr="00AF4EF7">
        <w:rPr>
          <w:rFonts w:cstheme="minorHAnsi"/>
          <w:lang w:val="ru-RU"/>
        </w:rPr>
        <w:t>(</w:t>
      </w:r>
      <w:r w:rsidRPr="00AF4EF7">
        <w:rPr>
          <w:rFonts w:cstheme="minorHAnsi"/>
          <w:lang w:val="en-US"/>
        </w:rPr>
        <w:t>log</w:t>
      </w:r>
      <w:r w:rsidRPr="00AF4EF7">
        <w:rPr>
          <w:rFonts w:cstheme="minorHAnsi"/>
          <w:lang w:val="ru-RU"/>
        </w:rPr>
        <w:t xml:space="preserve"> </w:t>
      </w:r>
      <w:r w:rsidRPr="00AF4EF7">
        <w:rPr>
          <w:rFonts w:cstheme="minorHAnsi"/>
          <w:lang w:val="en-US"/>
        </w:rPr>
        <w:t>n</w:t>
      </w:r>
      <w:r w:rsidRPr="00AF4EF7">
        <w:rPr>
          <w:rFonts w:cstheme="minorHAnsi"/>
          <w:lang w:val="ru-RU"/>
        </w:rPr>
        <w:t>) раз.</w:t>
      </w:r>
    </w:p>
    <w:p w14:paraId="15E2D0BE" w14:textId="6F20F317" w:rsidR="00AF4EF7" w:rsidRPr="00AF4EF7" w:rsidRDefault="00AF4EF7" w:rsidP="00AF4EF7">
      <w:pPr>
        <w:pStyle w:val="a3"/>
        <w:numPr>
          <w:ilvl w:val="0"/>
          <w:numId w:val="6"/>
        </w:num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>Общая временная сложность — это произведение двух циклов.</w:t>
      </w:r>
    </w:p>
    <w:p w14:paraId="34B8B5F3" w14:textId="28E2B1E2" w:rsidR="00AF4EF7" w:rsidRPr="00AF4EF7" w:rsidRDefault="00AF4EF7" w:rsidP="00AF4EF7">
      <w:p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 xml:space="preserve">Временная сложность: </w:t>
      </w:r>
      <w:r w:rsidRPr="00AF4EF7">
        <w:rPr>
          <w:rFonts w:cstheme="minorHAnsi"/>
          <w:lang w:val="en-US"/>
        </w:rPr>
        <w:t>O</w:t>
      </w:r>
      <w:r w:rsidRPr="00AF4EF7">
        <w:rPr>
          <w:rFonts w:cstheme="minorHAnsi"/>
          <w:lang w:val="ru-RU"/>
        </w:rPr>
        <w:t>(</w:t>
      </w:r>
      <w:r w:rsidRPr="00AF4EF7">
        <w:rPr>
          <w:rFonts w:cstheme="minorHAnsi"/>
          <w:lang w:val="en-US"/>
        </w:rPr>
        <w:t>n</w:t>
      </w:r>
      <w:r w:rsidRPr="00AF4EF7">
        <w:rPr>
          <w:rFonts w:cstheme="minorHAnsi"/>
          <w:lang w:val="ru-RU"/>
        </w:rPr>
        <w:t xml:space="preserve"> * </w:t>
      </w:r>
      <w:r w:rsidRPr="00AF4EF7">
        <w:rPr>
          <w:rFonts w:cstheme="minorHAnsi"/>
          <w:lang w:val="en-US"/>
        </w:rPr>
        <w:t>log</w:t>
      </w:r>
      <w:r w:rsidRPr="00AF4EF7">
        <w:rPr>
          <w:rFonts w:cstheme="minorHAnsi"/>
          <w:lang w:val="ru-RU"/>
        </w:rPr>
        <w:t xml:space="preserve"> </w:t>
      </w:r>
      <w:r w:rsidRPr="00AF4EF7">
        <w:rPr>
          <w:rFonts w:cstheme="minorHAnsi"/>
          <w:lang w:val="en-US"/>
        </w:rPr>
        <w:t>n</w:t>
      </w:r>
      <w:r w:rsidRPr="00AF4EF7">
        <w:rPr>
          <w:rFonts w:cstheme="minorHAnsi"/>
          <w:lang w:val="ru-RU"/>
        </w:rPr>
        <w:t>)</w:t>
      </w:r>
    </w:p>
    <w:p w14:paraId="06D7F006" w14:textId="77777777" w:rsidR="00AF4EF7" w:rsidRDefault="00AF4EF7">
      <w:pPr>
        <w:rPr>
          <w:rFonts w:cstheme="minorHAnsi"/>
          <w:lang w:val="ru-RU"/>
        </w:rPr>
      </w:pPr>
    </w:p>
    <w:p w14:paraId="604A76C1" w14:textId="69449368" w:rsidR="00AF4EF7" w:rsidRPr="00AF4EF7" w:rsidRDefault="00AF4EF7">
      <w:pPr>
        <w:rPr>
          <w:rFonts w:cstheme="minorHAnsi"/>
          <w:b/>
          <w:bCs/>
          <w:lang w:val="ru-RU"/>
        </w:rPr>
      </w:pPr>
      <w:r w:rsidRPr="00AF4EF7">
        <w:rPr>
          <w:rFonts w:cstheme="minorHAnsi"/>
          <w:b/>
          <w:bCs/>
          <w:lang w:val="en-US"/>
        </w:rPr>
        <w:t>Task</w:t>
      </w:r>
      <w:r w:rsidRPr="00AF4EF7">
        <w:rPr>
          <w:rFonts w:cstheme="minorHAnsi"/>
          <w:b/>
          <w:bCs/>
          <w:lang w:val="ru-RU"/>
        </w:rPr>
        <w:t>#3</w:t>
      </w:r>
    </w:p>
    <w:p w14:paraId="6FDE4A6C" w14:textId="2158C8C8" w:rsidR="00AF4EF7" w:rsidRPr="00AF4EF7" w:rsidRDefault="00AF4EF7" w:rsidP="00AF4EF7">
      <w:pPr>
        <w:pStyle w:val="a3"/>
        <w:numPr>
          <w:ilvl w:val="0"/>
          <w:numId w:val="7"/>
        </w:num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 xml:space="preserve">Внешний цикл выполняется от </w:t>
      </w:r>
      <w:r w:rsidRPr="00AF4EF7">
        <w:rPr>
          <w:rFonts w:cstheme="minorHAnsi"/>
          <w:lang w:val="en-US"/>
        </w:rPr>
        <w:t>i</w:t>
      </w:r>
      <w:r w:rsidRPr="00AF4EF7">
        <w:rPr>
          <w:rFonts w:cstheme="minorHAnsi"/>
          <w:lang w:val="ru-RU"/>
        </w:rPr>
        <w:t xml:space="preserve"> = 0 до </w:t>
      </w:r>
      <w:r w:rsidRPr="00AF4EF7">
        <w:rPr>
          <w:rFonts w:cstheme="minorHAnsi"/>
          <w:lang w:val="en-US"/>
        </w:rPr>
        <w:t>i</w:t>
      </w:r>
      <w:r w:rsidRPr="00AF4EF7">
        <w:rPr>
          <w:rFonts w:cstheme="minorHAnsi"/>
          <w:lang w:val="ru-RU"/>
        </w:rPr>
        <w:t xml:space="preserve"> &lt; </w:t>
      </w:r>
      <w:r w:rsidRPr="00AF4EF7">
        <w:rPr>
          <w:rFonts w:cstheme="minorHAnsi"/>
          <w:lang w:val="en-US"/>
        </w:rPr>
        <w:t>n</w:t>
      </w:r>
      <w:r w:rsidRPr="00AF4EF7">
        <w:rPr>
          <w:rFonts w:cstheme="minorHAnsi"/>
          <w:lang w:val="ru-RU"/>
        </w:rPr>
        <w:t xml:space="preserve">, то есть он выполняется </w:t>
      </w:r>
      <w:r w:rsidRPr="00AF4EF7">
        <w:rPr>
          <w:rFonts w:cstheme="minorHAnsi"/>
          <w:lang w:val="en-US"/>
        </w:rPr>
        <w:t>n</w:t>
      </w:r>
      <w:r w:rsidRPr="00AF4EF7">
        <w:rPr>
          <w:rFonts w:cstheme="minorHAnsi"/>
          <w:lang w:val="ru-RU"/>
        </w:rPr>
        <w:t xml:space="preserve"> раз.</w:t>
      </w:r>
    </w:p>
    <w:p w14:paraId="3DD9F244" w14:textId="46627561" w:rsidR="00AF4EF7" w:rsidRPr="00AF4EF7" w:rsidRDefault="00AF4EF7" w:rsidP="00AF4EF7">
      <w:pPr>
        <w:pStyle w:val="a3"/>
        <w:numPr>
          <w:ilvl w:val="0"/>
          <w:numId w:val="7"/>
        </w:num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 xml:space="preserve">Внутренний цикл выполняется от </w:t>
      </w:r>
      <w:r w:rsidRPr="00AF4EF7">
        <w:rPr>
          <w:rFonts w:cstheme="minorHAnsi"/>
          <w:lang w:val="en-US"/>
        </w:rPr>
        <w:t>j</w:t>
      </w:r>
      <w:r w:rsidRPr="00AF4EF7">
        <w:rPr>
          <w:rFonts w:cstheme="minorHAnsi"/>
          <w:lang w:val="ru-RU"/>
        </w:rPr>
        <w:t xml:space="preserve"> = </w:t>
      </w:r>
      <w:r w:rsidRPr="00AF4EF7">
        <w:rPr>
          <w:rFonts w:cstheme="minorHAnsi"/>
          <w:lang w:val="en-US"/>
        </w:rPr>
        <w:t>n</w:t>
      </w:r>
      <w:r w:rsidRPr="00AF4EF7">
        <w:rPr>
          <w:rFonts w:cstheme="minorHAnsi"/>
          <w:lang w:val="ru-RU"/>
        </w:rPr>
        <w:t xml:space="preserve"> до </w:t>
      </w:r>
      <w:r w:rsidRPr="00AF4EF7">
        <w:rPr>
          <w:rFonts w:cstheme="minorHAnsi"/>
          <w:lang w:val="en-US"/>
        </w:rPr>
        <w:t>j</w:t>
      </w:r>
      <w:r w:rsidRPr="00AF4EF7">
        <w:rPr>
          <w:rFonts w:cstheme="minorHAnsi"/>
          <w:lang w:val="ru-RU"/>
        </w:rPr>
        <w:t xml:space="preserve"> &gt; </w:t>
      </w:r>
      <w:r w:rsidRPr="00AF4EF7">
        <w:rPr>
          <w:rFonts w:cstheme="minorHAnsi"/>
          <w:lang w:val="en-US"/>
        </w:rPr>
        <w:t>i</w:t>
      </w:r>
      <w:r w:rsidRPr="00AF4EF7">
        <w:rPr>
          <w:rFonts w:cstheme="minorHAnsi"/>
          <w:lang w:val="ru-RU"/>
        </w:rPr>
        <w:t xml:space="preserve">, начиная с </w:t>
      </w:r>
      <w:r w:rsidRPr="00AF4EF7">
        <w:rPr>
          <w:rFonts w:cstheme="minorHAnsi"/>
          <w:lang w:val="en-US"/>
        </w:rPr>
        <w:t>n</w:t>
      </w:r>
      <w:r w:rsidRPr="00AF4EF7">
        <w:rPr>
          <w:rFonts w:cstheme="minorHAnsi"/>
          <w:lang w:val="ru-RU"/>
        </w:rPr>
        <w:t xml:space="preserve"> и уменьшаясь до </w:t>
      </w:r>
      <w:r w:rsidRPr="00AF4EF7">
        <w:rPr>
          <w:rFonts w:cstheme="minorHAnsi"/>
          <w:lang w:val="en-US"/>
        </w:rPr>
        <w:t>i</w:t>
      </w:r>
      <w:r w:rsidRPr="00AF4EF7">
        <w:rPr>
          <w:rFonts w:cstheme="minorHAnsi"/>
          <w:lang w:val="ru-RU"/>
        </w:rPr>
        <w:t xml:space="preserve">. В среднем он выполняется </w:t>
      </w:r>
      <w:r w:rsidRPr="00AF4EF7">
        <w:rPr>
          <w:rFonts w:cstheme="minorHAnsi"/>
          <w:lang w:val="en-US"/>
        </w:rPr>
        <w:t>O</w:t>
      </w:r>
      <w:r w:rsidRPr="00AF4EF7">
        <w:rPr>
          <w:rFonts w:cstheme="minorHAnsi"/>
          <w:lang w:val="ru-RU"/>
        </w:rPr>
        <w:t>(</w:t>
      </w:r>
      <w:r w:rsidRPr="00AF4EF7">
        <w:rPr>
          <w:rFonts w:cstheme="minorHAnsi"/>
          <w:lang w:val="en-US"/>
        </w:rPr>
        <w:t>n</w:t>
      </w:r>
      <w:r w:rsidRPr="00AF4EF7">
        <w:rPr>
          <w:rFonts w:cstheme="minorHAnsi"/>
          <w:lang w:val="ru-RU"/>
        </w:rPr>
        <w:t>) итераций.</w:t>
      </w:r>
    </w:p>
    <w:p w14:paraId="6D2FFD3B" w14:textId="4307A913" w:rsidR="00AF4EF7" w:rsidRPr="00AF4EF7" w:rsidRDefault="00AF4EF7" w:rsidP="00AF4EF7">
      <w:pPr>
        <w:pStyle w:val="a3"/>
        <w:numPr>
          <w:ilvl w:val="0"/>
          <w:numId w:val="7"/>
        </w:num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>Общая временная сложность — это произведение двух циклов.</w:t>
      </w:r>
    </w:p>
    <w:p w14:paraId="66175DC5" w14:textId="0F6CE635" w:rsidR="00AF4EF7" w:rsidRPr="00AF4EF7" w:rsidRDefault="00AF4EF7" w:rsidP="00AF4EF7">
      <w:p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 xml:space="preserve">Временная сложность: </w:t>
      </w:r>
      <w:r w:rsidRPr="00AF4EF7">
        <w:rPr>
          <w:rFonts w:cstheme="minorHAnsi"/>
          <w:lang w:val="en-US"/>
        </w:rPr>
        <w:t>O</w:t>
      </w:r>
      <w:r w:rsidRPr="00AF4EF7">
        <w:rPr>
          <w:rFonts w:cstheme="minorHAnsi"/>
          <w:lang w:val="ru-RU"/>
        </w:rPr>
        <w:t>(</w:t>
      </w:r>
      <w:r w:rsidRPr="00AF4EF7">
        <w:rPr>
          <w:rFonts w:cstheme="minorHAnsi"/>
          <w:lang w:val="en-US"/>
        </w:rPr>
        <w:t>n</w:t>
      </w:r>
      <w:r w:rsidRPr="00AF4EF7">
        <w:rPr>
          <w:rFonts w:cstheme="minorHAnsi"/>
          <w:lang w:val="ru-RU"/>
        </w:rPr>
        <w:t>^2)</w:t>
      </w:r>
    </w:p>
    <w:p w14:paraId="68817C42" w14:textId="4A88F0A1" w:rsidR="00AF4EF7" w:rsidRPr="00AF4EF7" w:rsidRDefault="00AF4EF7">
      <w:pPr>
        <w:rPr>
          <w:rFonts w:cstheme="minorHAnsi"/>
          <w:lang w:val="ru-RU"/>
        </w:rPr>
      </w:pPr>
    </w:p>
    <w:p w14:paraId="0284259C" w14:textId="77777777" w:rsidR="00AF4EF7" w:rsidRPr="00AF4EF7" w:rsidRDefault="00AF4EF7">
      <w:pPr>
        <w:rPr>
          <w:rFonts w:cstheme="minorHAnsi"/>
          <w:lang w:val="ru-RU"/>
        </w:rPr>
      </w:pPr>
    </w:p>
    <w:p w14:paraId="68A52983" w14:textId="29754E2C" w:rsidR="00AF4EF7" w:rsidRPr="00AF4EF7" w:rsidRDefault="00AF4EF7">
      <w:pPr>
        <w:rPr>
          <w:rFonts w:cstheme="minorHAnsi"/>
          <w:b/>
          <w:bCs/>
          <w:lang w:val="ru-RU"/>
        </w:rPr>
      </w:pPr>
      <w:r w:rsidRPr="00AF4EF7">
        <w:rPr>
          <w:rFonts w:cstheme="minorHAnsi"/>
          <w:b/>
          <w:bCs/>
          <w:lang w:val="en-US"/>
        </w:rPr>
        <w:t>Task</w:t>
      </w:r>
      <w:r w:rsidRPr="00AF4EF7">
        <w:rPr>
          <w:rFonts w:cstheme="minorHAnsi"/>
          <w:b/>
          <w:bCs/>
          <w:lang w:val="ru-RU"/>
        </w:rPr>
        <w:t>#4</w:t>
      </w:r>
    </w:p>
    <w:p w14:paraId="40FA8942" w14:textId="60F9B2D8" w:rsidR="00AF4EF7" w:rsidRPr="00AF4EF7" w:rsidRDefault="00AF4EF7" w:rsidP="00AF4EF7">
      <w:pPr>
        <w:pStyle w:val="a3"/>
        <w:numPr>
          <w:ilvl w:val="0"/>
          <w:numId w:val="8"/>
        </w:num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>Цикл делит i пополам на каждой итерации, пока i не станет 0. Количество итераций равно количеству раз, когда можно разделить n пополам до достижения 1, что составляет O(log n).</w:t>
      </w:r>
    </w:p>
    <w:p w14:paraId="1444AE47" w14:textId="6C949F86" w:rsidR="00AF4EF7" w:rsidRDefault="00AF4EF7" w:rsidP="00AF4EF7">
      <w:pPr>
        <w:rPr>
          <w:rFonts w:cstheme="minorHAnsi"/>
          <w:lang w:val="ru-RU"/>
        </w:rPr>
      </w:pPr>
      <w:r w:rsidRPr="00AF4EF7">
        <w:rPr>
          <w:rFonts w:cstheme="minorHAnsi"/>
          <w:lang w:val="ru-RU"/>
        </w:rPr>
        <w:t>Временная сложность: O(log n)</w:t>
      </w:r>
    </w:p>
    <w:p w14:paraId="5F8B08DD" w14:textId="73DFE358" w:rsidR="00AF4EF7" w:rsidRDefault="00AF4EF7" w:rsidP="002B0CDA">
      <w:pPr>
        <w:rPr>
          <w:rFonts w:cstheme="minorHAnsi"/>
          <w:lang w:val="ru-RU"/>
        </w:rPr>
      </w:pPr>
    </w:p>
    <w:p w14:paraId="6F2197BC" w14:textId="77777777" w:rsidR="00AF4EF7" w:rsidRPr="00AF4EF7" w:rsidRDefault="00AF4EF7" w:rsidP="002B0CDA">
      <w:pPr>
        <w:rPr>
          <w:rFonts w:cstheme="minorHAnsi"/>
          <w:lang w:val="ru-RU"/>
        </w:rPr>
      </w:pPr>
    </w:p>
    <w:p w14:paraId="3BF8AC8D" w14:textId="77777777" w:rsidR="002B0CDA" w:rsidRPr="00AF4EF7" w:rsidRDefault="002B0CDA" w:rsidP="002B0CD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  <w:b/>
          <w:bCs/>
          <w:color w:val="191919"/>
          <w:lang w:val="ru-RU"/>
        </w:rPr>
      </w:pPr>
      <w:r w:rsidRPr="00AF4EF7">
        <w:rPr>
          <w:rFonts w:cstheme="minorHAnsi"/>
          <w:b/>
          <w:bCs/>
          <w:color w:val="191919"/>
          <w:lang w:val="ru-RU"/>
        </w:rPr>
        <w:t>Прикрепить файл с ответами на платформу.</w:t>
      </w:r>
    </w:p>
    <w:p w14:paraId="6805A786" w14:textId="77777777" w:rsidR="002B0CDA" w:rsidRPr="00065728" w:rsidRDefault="002B0CDA" w:rsidP="002B0CDA">
      <w:pPr>
        <w:rPr>
          <w:rFonts w:cstheme="minorHAnsi"/>
          <w:lang w:val="ru-RU"/>
        </w:rPr>
      </w:pPr>
    </w:p>
    <w:sectPr w:rsidR="002B0CDA" w:rsidRPr="00065728" w:rsidSect="00AF4EF7">
      <w:pgSz w:w="12240" w:h="15840"/>
      <w:pgMar w:top="742" w:right="567" w:bottom="66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51F519E"/>
    <w:multiLevelType w:val="hybridMultilevel"/>
    <w:tmpl w:val="9E56C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D7565"/>
    <w:multiLevelType w:val="hybridMultilevel"/>
    <w:tmpl w:val="E1004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9026D"/>
    <w:multiLevelType w:val="hybridMultilevel"/>
    <w:tmpl w:val="6D12A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C00C0"/>
    <w:multiLevelType w:val="hybridMultilevel"/>
    <w:tmpl w:val="DE227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E7DCF"/>
    <w:multiLevelType w:val="hybridMultilevel"/>
    <w:tmpl w:val="83002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28"/>
    <w:rsid w:val="00065728"/>
    <w:rsid w:val="001B63F7"/>
    <w:rsid w:val="002B0CDA"/>
    <w:rsid w:val="00874F14"/>
    <w:rsid w:val="00A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BA188"/>
  <w15:chartTrackingRefBased/>
  <w15:docId w15:val="{67954BE9-2862-C54C-949C-A2016076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7%D0%B0%D0%B4%D0%B0%D1%87%D0%B0_%D0%BA%D0%BE%D0%BC%D0%BC%D0%B8%D0%B2%D0%BE%D1%8F%D0%B6%D1%91%D1%80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2024-08-22T10:32:00Z</dcterms:created>
  <dcterms:modified xsi:type="dcterms:W3CDTF">2024-08-22T11:01:00Z</dcterms:modified>
</cp:coreProperties>
</file>